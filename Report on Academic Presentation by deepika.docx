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8377" w14:textId="77777777" w:rsidR="005F424C" w:rsidRPr="00620A62" w:rsidRDefault="005F424C" w:rsidP="005F424C">
      <w:pPr>
        <w:rPr>
          <w:rFonts w:ascii="Times New Roman" w:hAnsi="Times New Roman" w:cs="Times New Roman"/>
          <w:b/>
          <w:bCs/>
          <w:sz w:val="40"/>
          <w:szCs w:val="40"/>
        </w:rPr>
      </w:pPr>
      <w:r w:rsidRPr="00620A62">
        <w:rPr>
          <w:rFonts w:ascii="Times New Roman" w:hAnsi="Times New Roman" w:cs="Times New Roman"/>
          <w:b/>
          <w:bCs/>
          <w:sz w:val="40"/>
          <w:szCs w:val="40"/>
        </w:rPr>
        <w:t>Report on Academic Presentation</w:t>
      </w:r>
    </w:p>
    <w:p w14:paraId="1BB05B0D" w14:textId="77777777" w:rsidR="005F424C" w:rsidRDefault="005F424C" w:rsidP="005F424C">
      <w:pPr>
        <w:rPr>
          <w:rFonts w:ascii="Times New Roman" w:hAnsi="Times New Roman" w:cs="Times New Roman"/>
          <w:sz w:val="24"/>
          <w:szCs w:val="24"/>
        </w:rPr>
      </w:pPr>
    </w:p>
    <w:p w14:paraId="57A1CE13"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 xml:space="preserve"> Student Information:</w:t>
      </w:r>
    </w:p>
    <w:p w14:paraId="756B8C43"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w:t>
      </w:r>
      <w:r>
        <w:rPr>
          <w:rFonts w:ascii="Times New Roman" w:hAnsi="Times New Roman" w:cs="Times New Roman"/>
          <w:sz w:val="24"/>
          <w:szCs w:val="24"/>
        </w:rPr>
        <w:t xml:space="preserve"> </w:t>
      </w:r>
      <w:r w:rsidRPr="00620A62">
        <w:rPr>
          <w:rFonts w:ascii="Times New Roman" w:hAnsi="Times New Roman" w:cs="Times New Roman"/>
          <w:sz w:val="24"/>
          <w:szCs w:val="24"/>
        </w:rPr>
        <w:t>Name: Deepika Namburi</w:t>
      </w:r>
    </w:p>
    <w:p w14:paraId="39F0CC9E"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 Roll Number: 23B05A4509</w:t>
      </w:r>
    </w:p>
    <w:p w14:paraId="65E6A0FD"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 Department: Artificial Intelligence</w:t>
      </w:r>
    </w:p>
    <w:p w14:paraId="5BBAF0B6"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 xml:space="preserve">- Institution: Shri Vishnu Engineering College for Women, </w:t>
      </w:r>
      <w:proofErr w:type="spellStart"/>
      <w:r w:rsidRPr="00620A62">
        <w:rPr>
          <w:rFonts w:ascii="Times New Roman" w:hAnsi="Times New Roman" w:cs="Times New Roman"/>
          <w:sz w:val="24"/>
          <w:szCs w:val="24"/>
        </w:rPr>
        <w:t>Bhimavaram</w:t>
      </w:r>
      <w:proofErr w:type="spellEnd"/>
      <w:r w:rsidRPr="00620A62">
        <w:rPr>
          <w:rFonts w:ascii="Times New Roman" w:hAnsi="Times New Roman" w:cs="Times New Roman"/>
          <w:sz w:val="24"/>
          <w:szCs w:val="24"/>
        </w:rPr>
        <w:t>, Andhra Pradesh.</w:t>
      </w:r>
    </w:p>
    <w:p w14:paraId="2DB1580D" w14:textId="77777777" w:rsidR="005F424C" w:rsidRPr="00620A62" w:rsidRDefault="005F424C" w:rsidP="005F424C">
      <w:pPr>
        <w:rPr>
          <w:rFonts w:ascii="Times New Roman" w:hAnsi="Times New Roman" w:cs="Times New Roman"/>
          <w:sz w:val="24"/>
          <w:szCs w:val="24"/>
        </w:rPr>
      </w:pPr>
    </w:p>
    <w:p w14:paraId="078BADB6" w14:textId="77777777" w:rsidR="005F424C" w:rsidRPr="00620A62" w:rsidRDefault="005F424C" w:rsidP="005F424C">
      <w:pPr>
        <w:rPr>
          <w:rFonts w:ascii="Times New Roman" w:hAnsi="Times New Roman" w:cs="Times New Roman"/>
          <w:b/>
          <w:bCs/>
          <w:sz w:val="32"/>
          <w:szCs w:val="32"/>
        </w:rPr>
      </w:pPr>
      <w:r w:rsidRPr="00620A62">
        <w:rPr>
          <w:rFonts w:ascii="Times New Roman" w:hAnsi="Times New Roman" w:cs="Times New Roman"/>
          <w:sz w:val="24"/>
          <w:szCs w:val="24"/>
        </w:rPr>
        <w:t xml:space="preserve"> </w:t>
      </w:r>
      <w:r w:rsidRPr="00620A62">
        <w:rPr>
          <w:rFonts w:ascii="Times New Roman" w:hAnsi="Times New Roman" w:cs="Times New Roman"/>
          <w:b/>
          <w:bCs/>
          <w:sz w:val="32"/>
          <w:szCs w:val="32"/>
        </w:rPr>
        <w:t>Presentation Overview:</w:t>
      </w:r>
    </w:p>
    <w:p w14:paraId="1493E16F" w14:textId="77777777" w:rsidR="005F424C" w:rsidRPr="00620A62" w:rsidRDefault="005F424C" w:rsidP="005F424C">
      <w:pPr>
        <w:rPr>
          <w:rFonts w:ascii="Times New Roman" w:hAnsi="Times New Roman" w:cs="Times New Roman"/>
          <w:sz w:val="24"/>
          <w:szCs w:val="24"/>
        </w:rPr>
      </w:pPr>
    </w:p>
    <w:p w14:paraId="083C094A"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I, Deepika Namburi, recently conducted an academic presentation as part of my studies in the Department of Artificial Intelligence at Shri Vishnu Engineering College for Women. The presentation was focused on utilizing AI tools to enhance video content.</w:t>
      </w:r>
    </w:p>
    <w:p w14:paraId="023D0493" w14:textId="77777777" w:rsidR="005F424C" w:rsidRPr="00620A62" w:rsidRDefault="005F424C" w:rsidP="005F424C">
      <w:pPr>
        <w:rPr>
          <w:rFonts w:ascii="Times New Roman" w:hAnsi="Times New Roman" w:cs="Times New Roman"/>
          <w:sz w:val="24"/>
          <w:szCs w:val="24"/>
        </w:rPr>
      </w:pPr>
    </w:p>
    <w:p w14:paraId="79E520B7" w14:textId="77777777" w:rsidR="005F424C" w:rsidRPr="00620A62" w:rsidRDefault="005F424C" w:rsidP="005F424C">
      <w:pPr>
        <w:rPr>
          <w:rFonts w:ascii="Times New Roman" w:hAnsi="Times New Roman" w:cs="Times New Roman"/>
          <w:b/>
          <w:bCs/>
          <w:sz w:val="28"/>
          <w:szCs w:val="28"/>
        </w:rPr>
      </w:pPr>
      <w:r w:rsidRPr="00620A62">
        <w:rPr>
          <w:rFonts w:ascii="Times New Roman" w:hAnsi="Times New Roman" w:cs="Times New Roman"/>
          <w:b/>
          <w:bCs/>
          <w:sz w:val="28"/>
          <w:szCs w:val="28"/>
        </w:rPr>
        <w:t xml:space="preserve"> 1. </w:t>
      </w:r>
      <w:proofErr w:type="spellStart"/>
      <w:r w:rsidRPr="00620A62">
        <w:rPr>
          <w:rFonts w:ascii="Times New Roman" w:hAnsi="Times New Roman" w:cs="Times New Roman"/>
          <w:b/>
          <w:bCs/>
          <w:sz w:val="28"/>
          <w:szCs w:val="28"/>
        </w:rPr>
        <w:t>Invideo</w:t>
      </w:r>
      <w:proofErr w:type="spellEnd"/>
      <w:r w:rsidRPr="00620A62">
        <w:rPr>
          <w:rFonts w:ascii="Times New Roman" w:hAnsi="Times New Roman" w:cs="Times New Roman"/>
          <w:b/>
          <w:bCs/>
          <w:sz w:val="28"/>
          <w:szCs w:val="28"/>
        </w:rPr>
        <w:t xml:space="preserve"> Presentation:</w:t>
      </w:r>
    </w:p>
    <w:p w14:paraId="6624F7DA"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 xml:space="preserve">I employed </w:t>
      </w:r>
      <w:proofErr w:type="spellStart"/>
      <w:r w:rsidRPr="00620A62">
        <w:rPr>
          <w:rFonts w:ascii="Times New Roman" w:hAnsi="Times New Roman" w:cs="Times New Roman"/>
          <w:sz w:val="24"/>
          <w:szCs w:val="24"/>
        </w:rPr>
        <w:t>Invideo</w:t>
      </w:r>
      <w:proofErr w:type="spellEnd"/>
      <w:r w:rsidRPr="00620A62">
        <w:rPr>
          <w:rFonts w:ascii="Times New Roman" w:hAnsi="Times New Roman" w:cs="Times New Roman"/>
          <w:sz w:val="24"/>
          <w:szCs w:val="24"/>
        </w:rPr>
        <w:t>, an AI tool, for the creation of my presentation. This tool allowed me to edit the background and text of the video according to the requirements of my topic. The resulting video was then uploaded to my personal YouTube channel.</w:t>
      </w:r>
    </w:p>
    <w:p w14:paraId="33456234" w14:textId="77777777" w:rsidR="005F424C" w:rsidRPr="00620A62" w:rsidRDefault="005F424C" w:rsidP="005F424C">
      <w:pPr>
        <w:rPr>
          <w:rFonts w:ascii="Times New Roman" w:hAnsi="Times New Roman" w:cs="Times New Roman"/>
          <w:sz w:val="24"/>
          <w:szCs w:val="24"/>
        </w:rPr>
      </w:pPr>
    </w:p>
    <w:p w14:paraId="07D52FF9"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 xml:space="preserve">YouTube Video Link: </w:t>
      </w:r>
      <w:hyperlink r:id="rId8" w:history="1">
        <w:r w:rsidRPr="00721E5C">
          <w:rPr>
            <w:rStyle w:val="Hyperlink"/>
            <w:rFonts w:ascii="Times New Roman" w:hAnsi="Times New Roman" w:cs="Times New Roman"/>
            <w:sz w:val="24"/>
            <w:szCs w:val="24"/>
          </w:rPr>
          <w:t>https://youtu.be/gQItE6IF72A?si=Gi4E3_u</w:t>
        </w:r>
        <w:r w:rsidRPr="00721E5C">
          <w:rPr>
            <w:rStyle w:val="Hyperlink"/>
            <w:rFonts w:ascii="Times New Roman" w:hAnsi="Times New Roman" w:cs="Times New Roman"/>
            <w:sz w:val="24"/>
            <w:szCs w:val="24"/>
          </w:rPr>
          <w:t>P</w:t>
        </w:r>
        <w:r w:rsidRPr="00721E5C">
          <w:rPr>
            <w:rStyle w:val="Hyperlink"/>
            <w:rFonts w:ascii="Times New Roman" w:hAnsi="Times New Roman" w:cs="Times New Roman"/>
            <w:sz w:val="24"/>
            <w:szCs w:val="24"/>
          </w:rPr>
          <w:t>5zZjONrE</w:t>
        </w:r>
      </w:hyperlink>
    </w:p>
    <w:p w14:paraId="189E1716" w14:textId="77777777" w:rsidR="005F424C" w:rsidRPr="00A66AA2" w:rsidRDefault="005F424C" w:rsidP="005F424C">
      <w:pPr>
        <w:rPr>
          <w:rFonts w:ascii="Times New Roman" w:hAnsi="Times New Roman" w:cs="Times New Roman"/>
          <w:sz w:val="24"/>
          <w:szCs w:val="24"/>
          <w:lang w:val="en-IN"/>
        </w:rPr>
      </w:pPr>
    </w:p>
    <w:p w14:paraId="03E8603E" w14:textId="77777777" w:rsidR="005F424C" w:rsidRPr="00620A62" w:rsidRDefault="005F424C" w:rsidP="005F424C">
      <w:pPr>
        <w:rPr>
          <w:rFonts w:ascii="Times New Roman" w:hAnsi="Times New Roman" w:cs="Times New Roman"/>
          <w:b/>
          <w:bCs/>
          <w:sz w:val="28"/>
          <w:szCs w:val="28"/>
        </w:rPr>
      </w:pPr>
      <w:r w:rsidRPr="00620A62">
        <w:rPr>
          <w:rFonts w:ascii="Times New Roman" w:hAnsi="Times New Roman" w:cs="Times New Roman"/>
          <w:b/>
          <w:bCs/>
          <w:sz w:val="28"/>
          <w:szCs w:val="28"/>
        </w:rPr>
        <w:t xml:space="preserve"> 2. LUMI Software Integration:</w:t>
      </w:r>
    </w:p>
    <w:p w14:paraId="04C0D550"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Subsequently, I utilized the "LUMI" software to add interactive elements within the video. Given that the video duration was approximately 9 minutes, I strategically incorporated 9 interactions at various points in the video timeline. These interactions included:</w:t>
      </w:r>
    </w:p>
    <w:p w14:paraId="74C406AC"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 Single-choice questions</w:t>
      </w:r>
    </w:p>
    <w:p w14:paraId="1F40DF8F"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 Multiple-choice questions</w:t>
      </w:r>
    </w:p>
    <w:p w14:paraId="16CD3A28"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 Fill in the blanks</w:t>
      </w:r>
    </w:p>
    <w:p w14:paraId="5A3CD5C4" w14:textId="77777777" w:rsidR="005F424C" w:rsidRPr="00620A62" w:rsidRDefault="005F424C" w:rsidP="005F424C">
      <w:pPr>
        <w:rPr>
          <w:rFonts w:ascii="Times New Roman" w:hAnsi="Times New Roman" w:cs="Times New Roman"/>
          <w:sz w:val="24"/>
          <w:szCs w:val="24"/>
        </w:rPr>
      </w:pPr>
    </w:p>
    <w:p w14:paraId="6AE193BF"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This approach aimed to engage the audience and reinforce key concepts presented in the video.</w:t>
      </w:r>
    </w:p>
    <w:p w14:paraId="6AEDF487" w14:textId="77777777" w:rsidR="005F424C" w:rsidRPr="00620A62" w:rsidRDefault="005F424C" w:rsidP="005F424C">
      <w:pPr>
        <w:rPr>
          <w:rFonts w:ascii="Times New Roman" w:hAnsi="Times New Roman" w:cs="Times New Roman"/>
          <w:sz w:val="24"/>
          <w:szCs w:val="24"/>
        </w:rPr>
      </w:pPr>
    </w:p>
    <w:p w14:paraId="45CADFD8" w14:textId="77777777" w:rsidR="005F424C" w:rsidRPr="00620A62" w:rsidRDefault="005F424C" w:rsidP="005F424C">
      <w:pPr>
        <w:rPr>
          <w:rFonts w:ascii="Times New Roman" w:hAnsi="Times New Roman" w:cs="Times New Roman"/>
          <w:b/>
          <w:bCs/>
          <w:sz w:val="28"/>
          <w:szCs w:val="28"/>
        </w:rPr>
      </w:pPr>
      <w:r w:rsidRPr="00620A62">
        <w:rPr>
          <w:rFonts w:ascii="Times New Roman" w:hAnsi="Times New Roman" w:cs="Times New Roman"/>
          <w:b/>
          <w:bCs/>
          <w:sz w:val="28"/>
          <w:szCs w:val="28"/>
        </w:rPr>
        <w:t xml:space="preserve"> Conclusion:</w:t>
      </w:r>
    </w:p>
    <w:p w14:paraId="12FA449A"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 xml:space="preserve">The integration of AI tools such as </w:t>
      </w:r>
      <w:proofErr w:type="spellStart"/>
      <w:r w:rsidRPr="00620A62">
        <w:rPr>
          <w:rFonts w:ascii="Times New Roman" w:hAnsi="Times New Roman" w:cs="Times New Roman"/>
          <w:sz w:val="24"/>
          <w:szCs w:val="24"/>
        </w:rPr>
        <w:t>Invideo</w:t>
      </w:r>
      <w:proofErr w:type="spellEnd"/>
      <w:r w:rsidRPr="00620A62">
        <w:rPr>
          <w:rFonts w:ascii="Times New Roman" w:hAnsi="Times New Roman" w:cs="Times New Roman"/>
          <w:sz w:val="24"/>
          <w:szCs w:val="24"/>
        </w:rPr>
        <w:t xml:space="preserve"> and LUMI not only allowed for creative and dynamic content creation but also enhanced the educational impact of the presentation. The combination of visually appealing elements and interactive features serves as an effective method to convey information in a captivating manner.</w:t>
      </w:r>
    </w:p>
    <w:p w14:paraId="26268756"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I am open to any feedback or further discussions regarding the content and methods used in the presentation.</w:t>
      </w:r>
    </w:p>
    <w:p w14:paraId="2F22BB58" w14:textId="77777777" w:rsidR="005F424C" w:rsidRPr="00620A62" w:rsidRDefault="005F424C" w:rsidP="005F424C">
      <w:pPr>
        <w:rPr>
          <w:rFonts w:ascii="Times New Roman" w:hAnsi="Times New Roman" w:cs="Times New Roman"/>
          <w:sz w:val="24"/>
          <w:szCs w:val="24"/>
        </w:rPr>
      </w:pPr>
    </w:p>
    <w:p w14:paraId="6279F549" w14:textId="77777777" w:rsidR="005F424C"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Thank yo</w:t>
      </w:r>
      <w:r>
        <w:rPr>
          <w:rFonts w:ascii="Times New Roman" w:hAnsi="Times New Roman" w:cs="Times New Roman"/>
          <w:sz w:val="24"/>
          <w:szCs w:val="24"/>
        </w:rPr>
        <w:t>u</w:t>
      </w:r>
    </w:p>
    <w:p w14:paraId="7BC3D4F2" w14:textId="77777777" w:rsidR="005F424C" w:rsidRPr="00620A62" w:rsidRDefault="005F424C" w:rsidP="005F424C">
      <w:pPr>
        <w:rPr>
          <w:rFonts w:ascii="Times New Roman" w:hAnsi="Times New Roman" w:cs="Times New Roman"/>
          <w:sz w:val="24"/>
          <w:szCs w:val="24"/>
        </w:rPr>
      </w:pPr>
    </w:p>
    <w:p w14:paraId="22CD498B"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Deepika Namburi</w:t>
      </w:r>
    </w:p>
    <w:p w14:paraId="388B1644"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23B05A4509</w:t>
      </w:r>
    </w:p>
    <w:p w14:paraId="4AE1EE18" w14:textId="77777777" w:rsidR="005F424C"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Department of Artificial Intelligence</w:t>
      </w:r>
    </w:p>
    <w:p w14:paraId="5877DBD2" w14:textId="77777777" w:rsidR="005F424C" w:rsidRPr="00620A62" w:rsidRDefault="005F424C" w:rsidP="005F424C">
      <w:pPr>
        <w:rPr>
          <w:rFonts w:ascii="Times New Roman" w:hAnsi="Times New Roman" w:cs="Times New Roman"/>
          <w:sz w:val="24"/>
          <w:szCs w:val="24"/>
        </w:rPr>
      </w:pPr>
      <w:r w:rsidRPr="00620A62">
        <w:rPr>
          <w:rFonts w:ascii="Times New Roman" w:hAnsi="Times New Roman" w:cs="Times New Roman"/>
          <w:sz w:val="24"/>
          <w:szCs w:val="24"/>
        </w:rPr>
        <w:t>Shri Vishnu Engineering College for Women</w:t>
      </w:r>
      <w:r>
        <w:rPr>
          <w:rFonts w:ascii="Times New Roman" w:hAnsi="Times New Roman" w:cs="Times New Roman"/>
          <w:sz w:val="24"/>
          <w:szCs w:val="24"/>
        </w:rPr>
        <w:t xml:space="preserve">, </w:t>
      </w:r>
      <w:proofErr w:type="spellStart"/>
      <w:r w:rsidRPr="00620A62">
        <w:rPr>
          <w:rFonts w:ascii="Times New Roman" w:hAnsi="Times New Roman" w:cs="Times New Roman"/>
          <w:sz w:val="24"/>
          <w:szCs w:val="24"/>
        </w:rPr>
        <w:t>Bhimavaram</w:t>
      </w:r>
      <w:proofErr w:type="spellEnd"/>
      <w:r w:rsidRPr="00620A62">
        <w:rPr>
          <w:rFonts w:ascii="Times New Roman" w:hAnsi="Times New Roman" w:cs="Times New Roman"/>
          <w:sz w:val="24"/>
          <w:szCs w:val="24"/>
        </w:rPr>
        <w:t>, Andhra Pradesh.</w:t>
      </w:r>
    </w:p>
    <w:p w14:paraId="17A92310"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14962219">
    <w:abstractNumId w:val="19"/>
  </w:num>
  <w:num w:numId="2" w16cid:durableId="670985946">
    <w:abstractNumId w:val="12"/>
  </w:num>
  <w:num w:numId="3" w16cid:durableId="690491029">
    <w:abstractNumId w:val="10"/>
  </w:num>
  <w:num w:numId="4" w16cid:durableId="1970432055">
    <w:abstractNumId w:val="21"/>
  </w:num>
  <w:num w:numId="5" w16cid:durableId="1696224058">
    <w:abstractNumId w:val="13"/>
  </w:num>
  <w:num w:numId="6" w16cid:durableId="487787833">
    <w:abstractNumId w:val="16"/>
  </w:num>
  <w:num w:numId="7" w16cid:durableId="1214270908">
    <w:abstractNumId w:val="18"/>
  </w:num>
  <w:num w:numId="8" w16cid:durableId="809327101">
    <w:abstractNumId w:val="9"/>
  </w:num>
  <w:num w:numId="9" w16cid:durableId="494802199">
    <w:abstractNumId w:val="7"/>
  </w:num>
  <w:num w:numId="10" w16cid:durableId="1867864072">
    <w:abstractNumId w:val="6"/>
  </w:num>
  <w:num w:numId="11" w16cid:durableId="1750808699">
    <w:abstractNumId w:val="5"/>
  </w:num>
  <w:num w:numId="12" w16cid:durableId="189152062">
    <w:abstractNumId w:val="4"/>
  </w:num>
  <w:num w:numId="13" w16cid:durableId="1125809566">
    <w:abstractNumId w:val="8"/>
  </w:num>
  <w:num w:numId="14" w16cid:durableId="531310946">
    <w:abstractNumId w:val="3"/>
  </w:num>
  <w:num w:numId="15" w16cid:durableId="444349829">
    <w:abstractNumId w:val="2"/>
  </w:num>
  <w:num w:numId="16" w16cid:durableId="1408962123">
    <w:abstractNumId w:val="1"/>
  </w:num>
  <w:num w:numId="17" w16cid:durableId="1084912627">
    <w:abstractNumId w:val="0"/>
  </w:num>
  <w:num w:numId="18" w16cid:durableId="913734058">
    <w:abstractNumId w:val="14"/>
  </w:num>
  <w:num w:numId="19" w16cid:durableId="776564576">
    <w:abstractNumId w:val="15"/>
  </w:num>
  <w:num w:numId="20" w16cid:durableId="742723641">
    <w:abstractNumId w:val="20"/>
  </w:num>
  <w:num w:numId="21" w16cid:durableId="1816023082">
    <w:abstractNumId w:val="17"/>
  </w:num>
  <w:num w:numId="22" w16cid:durableId="684092412">
    <w:abstractNumId w:val="11"/>
  </w:num>
  <w:num w:numId="23" w16cid:durableId="6924582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4C"/>
    <w:rsid w:val="005F424C"/>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A20D"/>
  <w15:chartTrackingRefBased/>
  <w15:docId w15:val="{300C0936-80F8-429B-B8C5-75B247B1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24C"/>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QItE6IF72A?si=Gi4E3_uP5zZjONr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i\AppData\Local\Microsoft\Office\16.0\DTS\en-IN%7bBF28B921-BE16-47F4-A020-14E03A1BB78F%7d\%7b2C3870FB-0D2C-4B1F-990D-EFD88A19617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{2C3870FB-0D2C-4B1F-990D-EFD88A196178}tf02786999_win32</Template>
  <TotalTime>1</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Namburi</dc:creator>
  <cp:keywords/>
  <dc:description/>
  <cp:lastModifiedBy>Deepika Namburi</cp:lastModifiedBy>
  <cp:revision>1</cp:revision>
  <dcterms:created xsi:type="dcterms:W3CDTF">2023-11-16T02:56:00Z</dcterms:created>
  <dcterms:modified xsi:type="dcterms:W3CDTF">2023-11-16T02:57:00Z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